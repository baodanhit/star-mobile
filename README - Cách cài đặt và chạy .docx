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D4B1" w14:textId="7B4ED9C1" w:rsidR="00177331" w:rsidRDefault="00CD46DF" w:rsidP="00CD46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46DF">
        <w:rPr>
          <w:rFonts w:ascii="Times New Roman" w:hAnsi="Times New Roman" w:cs="Times New Roman"/>
          <w:b/>
          <w:bCs/>
          <w:sz w:val="32"/>
          <w:szCs w:val="32"/>
        </w:rPr>
        <w:t>Dự án website</w:t>
      </w:r>
      <w:r w:rsidR="004C36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96641">
        <w:rPr>
          <w:rFonts w:ascii="Times New Roman" w:hAnsi="Times New Roman" w:cs="Times New Roman"/>
          <w:b/>
          <w:bCs/>
          <w:sz w:val="32"/>
          <w:szCs w:val="32"/>
        </w:rPr>
        <w:t>cửa hàng điện thoại di động -</w:t>
      </w:r>
      <w:r w:rsidR="004C36C2">
        <w:rPr>
          <w:rFonts w:ascii="Times New Roman" w:hAnsi="Times New Roman" w:cs="Times New Roman"/>
          <w:b/>
          <w:bCs/>
          <w:sz w:val="32"/>
          <w:szCs w:val="32"/>
        </w:rPr>
        <w:t xml:space="preserve"> công nghệ</w:t>
      </w:r>
      <w:r w:rsidRPr="00CD46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96641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CD46DF">
        <w:rPr>
          <w:rFonts w:ascii="Times New Roman" w:hAnsi="Times New Roman" w:cs="Times New Roman"/>
          <w:b/>
          <w:bCs/>
          <w:sz w:val="32"/>
          <w:szCs w:val="32"/>
        </w:rPr>
        <w:t>StarMobile</w:t>
      </w:r>
    </w:p>
    <w:p w14:paraId="26E0FF20" w14:textId="780AC2B2" w:rsidR="0065424E" w:rsidRPr="000363BE" w:rsidRDefault="0065424E" w:rsidP="000363B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363BE"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D82ACD9" wp14:editId="55DEE1A8">
            <wp:simplePos x="0" y="0"/>
            <wp:positionH relativeFrom="column">
              <wp:posOffset>3629025</wp:posOffset>
            </wp:positionH>
            <wp:positionV relativeFrom="margin">
              <wp:posOffset>4572635</wp:posOffset>
            </wp:positionV>
            <wp:extent cx="1671320" cy="3618230"/>
            <wp:effectExtent l="152400" t="152400" r="367030" b="36322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3618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3BE"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6F08867" wp14:editId="157645BC">
            <wp:simplePos x="0" y="0"/>
            <wp:positionH relativeFrom="column">
              <wp:posOffset>504825</wp:posOffset>
            </wp:positionH>
            <wp:positionV relativeFrom="margin">
              <wp:posOffset>4561840</wp:posOffset>
            </wp:positionV>
            <wp:extent cx="2728595" cy="3639820"/>
            <wp:effectExtent l="152400" t="152400" r="357505" b="36068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3639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363BE"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50B0239" wp14:editId="29CF2E20">
            <wp:simplePos x="0" y="0"/>
            <wp:positionH relativeFrom="margin">
              <wp:align>center</wp:align>
            </wp:positionH>
            <wp:positionV relativeFrom="page">
              <wp:posOffset>1666875</wp:posOffset>
            </wp:positionV>
            <wp:extent cx="4863465" cy="3609975"/>
            <wp:effectExtent l="152400" t="152400" r="356235" b="371475"/>
            <wp:wrapTopAndBottom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3609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3BE" w:rsidRPr="000363BE">
        <w:rPr>
          <w:rFonts w:ascii="Times New Roman" w:hAnsi="Times New Roman" w:cs="Times New Roman"/>
          <w:i/>
          <w:iCs/>
          <w:sz w:val="32"/>
          <w:szCs w:val="32"/>
        </w:rPr>
        <w:t>Sinh viên: Trịnh Quốc Bảo Danh - 3001190528</w:t>
      </w:r>
    </w:p>
    <w:p w14:paraId="488CCE52" w14:textId="5CD2831F" w:rsidR="00CD46DF" w:rsidRPr="000363BE" w:rsidRDefault="00CD46DF" w:rsidP="00CD46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63BE">
        <w:rPr>
          <w:rFonts w:ascii="Times New Roman" w:hAnsi="Times New Roman" w:cs="Times New Roman"/>
          <w:b/>
          <w:bCs/>
          <w:sz w:val="32"/>
          <w:szCs w:val="32"/>
        </w:rPr>
        <w:lastRenderedPageBreak/>
        <w:t>Cách cài đặt và chạy website</w:t>
      </w:r>
    </w:p>
    <w:p w14:paraId="12FD2191" w14:textId="5077094B" w:rsidR="00CD46DF" w:rsidRPr="000A36EB" w:rsidRDefault="00CD46DF" w:rsidP="00CD46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36EB">
        <w:rPr>
          <w:rFonts w:ascii="Times New Roman" w:hAnsi="Times New Roman" w:cs="Times New Roman"/>
          <w:b/>
          <w:bCs/>
          <w:sz w:val="32"/>
          <w:szCs w:val="32"/>
        </w:rPr>
        <w:t xml:space="preserve">Yêu cầu </w:t>
      </w:r>
      <w:r w:rsidR="008E2C38" w:rsidRPr="000A36EB">
        <w:rPr>
          <w:rFonts w:ascii="Times New Roman" w:hAnsi="Times New Roman" w:cs="Times New Roman"/>
          <w:b/>
          <w:bCs/>
          <w:sz w:val="32"/>
          <w:szCs w:val="32"/>
        </w:rPr>
        <w:t xml:space="preserve">máy tính </w:t>
      </w:r>
      <w:r w:rsidRPr="000A36EB">
        <w:rPr>
          <w:rFonts w:ascii="Times New Roman" w:hAnsi="Times New Roman" w:cs="Times New Roman"/>
          <w:b/>
          <w:bCs/>
          <w:sz w:val="32"/>
          <w:szCs w:val="32"/>
        </w:rPr>
        <w:t>cần</w:t>
      </w:r>
      <w:r w:rsidR="00D64010" w:rsidRPr="000A36EB">
        <w:rPr>
          <w:rFonts w:ascii="Times New Roman" w:hAnsi="Times New Roman" w:cs="Times New Roman"/>
          <w:b/>
          <w:bCs/>
          <w:sz w:val="32"/>
          <w:szCs w:val="32"/>
        </w:rPr>
        <w:t xml:space="preserve"> cài đặt</w:t>
      </w:r>
      <w:r w:rsidRPr="000A36E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A15552D" w14:textId="5318CA13" w:rsidR="00CD46DF" w:rsidRDefault="00CD46DF" w:rsidP="00CD4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Nodejs</w:t>
      </w:r>
    </w:p>
    <w:p w14:paraId="52B188D0" w14:textId="4EBFFBA9" w:rsidR="00CD46DF" w:rsidRDefault="00CD46DF" w:rsidP="00CD4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Mongo</w:t>
      </w:r>
      <w:r w:rsidR="008E2C38">
        <w:rPr>
          <w:rFonts w:ascii="Times New Roman" w:hAnsi="Times New Roman" w:cs="Times New Roman"/>
          <w:sz w:val="32"/>
          <w:szCs w:val="32"/>
        </w:rPr>
        <w:t>DB</w:t>
      </w:r>
      <w:r>
        <w:rPr>
          <w:rFonts w:ascii="Times New Roman" w:hAnsi="Times New Roman" w:cs="Times New Roman"/>
          <w:sz w:val="32"/>
          <w:szCs w:val="32"/>
        </w:rPr>
        <w:t xml:space="preserve"> + Compass</w:t>
      </w:r>
    </w:p>
    <w:p w14:paraId="7B6A5EA5" w14:textId="6A784467" w:rsidR="00CD46DF" w:rsidRPr="000A36EB" w:rsidRDefault="00CD46DF" w:rsidP="00CD46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36EB">
        <w:rPr>
          <w:rFonts w:ascii="Times New Roman" w:hAnsi="Times New Roman" w:cs="Times New Roman"/>
          <w:b/>
          <w:bCs/>
          <w:sz w:val="32"/>
          <w:szCs w:val="32"/>
        </w:rPr>
        <w:t xml:space="preserve">Cài đặt: </w:t>
      </w:r>
    </w:p>
    <w:p w14:paraId="41121942" w14:textId="1BA250E5" w:rsidR="00CD46DF" w:rsidRDefault="00CD46DF" w:rsidP="00CD46DF">
      <w:pPr>
        <w:ind w:left="720"/>
        <w:rPr>
          <w:rFonts w:ascii="Times New Roman" w:hAnsi="Times New Roman" w:cs="Times New Roman"/>
          <w:sz w:val="32"/>
          <w:szCs w:val="32"/>
        </w:rPr>
      </w:pPr>
      <w:r w:rsidRPr="004C36C2">
        <w:rPr>
          <w:rFonts w:ascii="Times New Roman" w:hAnsi="Times New Roman" w:cs="Times New Roman"/>
          <w:i/>
          <w:iCs/>
          <w:sz w:val="32"/>
          <w:szCs w:val="32"/>
        </w:rPr>
        <w:t xml:space="preserve">Bước </w:t>
      </w:r>
      <w:r w:rsidR="008E2C38" w:rsidRPr="004C36C2">
        <w:rPr>
          <w:rFonts w:ascii="Times New Roman" w:hAnsi="Times New Roman" w:cs="Times New Roman"/>
          <w:i/>
          <w:iCs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0A36EB">
        <w:rPr>
          <w:rFonts w:ascii="Times New Roman" w:hAnsi="Times New Roman" w:cs="Times New Roman"/>
          <w:sz w:val="32"/>
          <w:szCs w:val="32"/>
        </w:rPr>
        <w:t>Cài đặt các package: m</w:t>
      </w:r>
      <w:r>
        <w:rPr>
          <w:rFonts w:ascii="Times New Roman" w:hAnsi="Times New Roman" w:cs="Times New Roman"/>
          <w:sz w:val="32"/>
          <w:szCs w:val="32"/>
        </w:rPr>
        <w:t>ở terminal</w:t>
      </w:r>
      <w:r w:rsidR="008E2C38">
        <w:rPr>
          <w:rFonts w:ascii="Times New Roman" w:hAnsi="Times New Roman" w:cs="Times New Roman"/>
          <w:sz w:val="32"/>
          <w:szCs w:val="32"/>
        </w:rPr>
        <w:t xml:space="preserve"> (hoặc cmd)</w:t>
      </w:r>
      <w:r>
        <w:rPr>
          <w:rFonts w:ascii="Times New Roman" w:hAnsi="Times New Roman" w:cs="Times New Roman"/>
          <w:sz w:val="32"/>
          <w:szCs w:val="32"/>
        </w:rPr>
        <w:t xml:space="preserve"> trong thư mục project và chạy lệnh `</w:t>
      </w:r>
      <w:r w:rsidRPr="00F423ED">
        <w:rPr>
          <w:rFonts w:ascii="Ubuntu Mono" w:hAnsi="Ubuntu Mono" w:cs="Times New Roman"/>
          <w:sz w:val="28"/>
          <w:szCs w:val="28"/>
        </w:rPr>
        <w:t>npm install</w:t>
      </w:r>
      <w:r>
        <w:rPr>
          <w:rFonts w:ascii="Times New Roman" w:hAnsi="Times New Roman" w:cs="Times New Roman"/>
          <w:sz w:val="32"/>
          <w:szCs w:val="32"/>
        </w:rPr>
        <w:t>`;</w:t>
      </w:r>
    </w:p>
    <w:p w14:paraId="6767A9BA" w14:textId="03D40810" w:rsidR="00CD46DF" w:rsidRDefault="00CD46DF" w:rsidP="00151DF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C36C2">
        <w:rPr>
          <w:rFonts w:ascii="Times New Roman" w:hAnsi="Times New Roman" w:cs="Times New Roman"/>
          <w:i/>
          <w:iCs/>
          <w:sz w:val="32"/>
          <w:szCs w:val="32"/>
        </w:rPr>
        <w:t xml:space="preserve">Bước </w:t>
      </w:r>
      <w:r w:rsidR="008E2C38" w:rsidRPr="004C36C2">
        <w:rPr>
          <w:rFonts w:ascii="Times New Roman" w:hAnsi="Times New Roman" w:cs="Times New Roman"/>
          <w:i/>
          <w:iCs/>
          <w:sz w:val="32"/>
          <w:szCs w:val="32"/>
        </w:rPr>
        <w:t>2</w:t>
      </w:r>
      <w:r w:rsidRPr="004C36C2">
        <w:rPr>
          <w:rFonts w:ascii="Times New Roman" w:hAnsi="Times New Roman" w:cs="Times New Roman"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Mở mongo</w:t>
      </w:r>
      <w:r w:rsidR="00F423ED">
        <w:rPr>
          <w:rFonts w:ascii="Times New Roman" w:hAnsi="Times New Roman" w:cs="Times New Roman"/>
          <w:sz w:val="32"/>
          <w:szCs w:val="32"/>
        </w:rPr>
        <w:t>db</w:t>
      </w:r>
      <w:r>
        <w:rPr>
          <w:rFonts w:ascii="Times New Roman" w:hAnsi="Times New Roman" w:cs="Times New Roman"/>
          <w:sz w:val="32"/>
          <w:szCs w:val="32"/>
        </w:rPr>
        <w:t xml:space="preserve"> compass, kết nối đến mongodb server</w:t>
      </w:r>
      <w:r w:rsidR="00151DF5">
        <w:rPr>
          <w:rFonts w:ascii="Times New Roman" w:hAnsi="Times New Roman" w:cs="Times New Roman"/>
          <w:sz w:val="32"/>
          <w:szCs w:val="32"/>
        </w:rPr>
        <w:t>;</w:t>
      </w:r>
    </w:p>
    <w:p w14:paraId="49B9D820" w14:textId="4E304C62" w:rsidR="00151DF5" w:rsidRDefault="00151DF5" w:rsidP="00E96641">
      <w:pPr>
        <w:ind w:left="720"/>
        <w:rPr>
          <w:rFonts w:ascii="Times New Roman" w:hAnsi="Times New Roman" w:cs="Times New Roman"/>
          <w:sz w:val="32"/>
          <w:szCs w:val="32"/>
        </w:rPr>
      </w:pPr>
      <w:r w:rsidRPr="004C36C2">
        <w:rPr>
          <w:rFonts w:ascii="Times New Roman" w:hAnsi="Times New Roman" w:cs="Times New Roman"/>
          <w:i/>
          <w:iCs/>
          <w:sz w:val="32"/>
          <w:szCs w:val="32"/>
        </w:rPr>
        <w:t xml:space="preserve">Bước </w:t>
      </w:r>
      <w:r w:rsidR="008E2C38" w:rsidRPr="004C36C2">
        <w:rPr>
          <w:rFonts w:ascii="Times New Roman" w:hAnsi="Times New Roman" w:cs="Times New Roman"/>
          <w:i/>
          <w:iCs/>
          <w:sz w:val="32"/>
          <w:szCs w:val="32"/>
        </w:rPr>
        <w:t>3</w:t>
      </w:r>
      <w:r w:rsidRPr="004C36C2">
        <w:rPr>
          <w:rFonts w:ascii="Times New Roman" w:hAnsi="Times New Roman" w:cs="Times New Roman"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Tạo</w:t>
      </w:r>
      <w:r w:rsidR="008E2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database </w:t>
      </w:r>
      <w:r w:rsidR="008E2C38">
        <w:rPr>
          <w:rFonts w:ascii="Times New Roman" w:hAnsi="Times New Roman" w:cs="Times New Roman"/>
          <w:sz w:val="32"/>
          <w:szCs w:val="32"/>
        </w:rPr>
        <w:t xml:space="preserve">mới </w:t>
      </w:r>
      <w:r w:rsidR="004C36C2">
        <w:rPr>
          <w:rFonts w:ascii="Times New Roman" w:hAnsi="Times New Roman" w:cs="Times New Roman"/>
          <w:sz w:val="32"/>
          <w:szCs w:val="32"/>
        </w:rPr>
        <w:t xml:space="preserve">(với tên là </w:t>
      </w:r>
      <w:r w:rsidR="004C36C2" w:rsidRPr="000A36EB">
        <w:rPr>
          <w:rFonts w:ascii="Times New Roman" w:hAnsi="Times New Roman" w:cs="Times New Roman"/>
          <w:i/>
          <w:iCs/>
          <w:sz w:val="32"/>
          <w:szCs w:val="32"/>
        </w:rPr>
        <w:t>star-mobile</w:t>
      </w:r>
      <w:r w:rsidR="004C36C2">
        <w:rPr>
          <w:rFonts w:ascii="Times New Roman" w:hAnsi="Times New Roman" w:cs="Times New Roman"/>
          <w:sz w:val="32"/>
          <w:szCs w:val="32"/>
        </w:rPr>
        <w:t xml:space="preserve">, hoặc đặt tùy ý và sửa lại giá trị tên này ở biến </w:t>
      </w:r>
      <w:r w:rsidR="004C36C2" w:rsidRPr="004C36C2">
        <w:rPr>
          <w:rFonts w:ascii="Times New Roman" w:hAnsi="Times New Roman" w:cs="Times New Roman"/>
          <w:sz w:val="32"/>
          <w:szCs w:val="32"/>
        </w:rPr>
        <w:t>DB_NAME</w:t>
      </w:r>
      <w:r w:rsidR="004C36C2">
        <w:rPr>
          <w:rFonts w:ascii="Times New Roman" w:hAnsi="Times New Roman" w:cs="Times New Roman"/>
          <w:sz w:val="32"/>
          <w:szCs w:val="32"/>
        </w:rPr>
        <w:t xml:space="preserve"> trong file </w:t>
      </w:r>
      <w:r w:rsidR="004C36C2" w:rsidRPr="000A36EB">
        <w:rPr>
          <w:rFonts w:ascii="Times New Roman" w:hAnsi="Times New Roman" w:cs="Times New Roman"/>
          <w:i/>
          <w:iCs/>
          <w:sz w:val="32"/>
          <w:szCs w:val="32"/>
        </w:rPr>
        <w:t>.env</w:t>
      </w:r>
      <w:r w:rsidR="004C36C2">
        <w:rPr>
          <w:rFonts w:ascii="Times New Roman" w:hAnsi="Times New Roman" w:cs="Times New Roman"/>
          <w:sz w:val="32"/>
          <w:szCs w:val="32"/>
        </w:rPr>
        <w:t xml:space="preserve">); sau đó </w:t>
      </w:r>
      <w:r w:rsidR="008E2C38">
        <w:rPr>
          <w:rFonts w:ascii="Times New Roman" w:hAnsi="Times New Roman" w:cs="Times New Roman"/>
          <w:sz w:val="32"/>
          <w:szCs w:val="32"/>
        </w:rPr>
        <w:t>tạo các collection</w:t>
      </w:r>
      <w:r>
        <w:rPr>
          <w:rFonts w:ascii="Times New Roman" w:hAnsi="Times New Roman" w:cs="Times New Roman"/>
          <w:sz w:val="32"/>
          <w:szCs w:val="32"/>
        </w:rPr>
        <w:t>: products, users;</w:t>
      </w:r>
    </w:p>
    <w:p w14:paraId="65B5D164" w14:textId="72633F9F" w:rsidR="00A36659" w:rsidRDefault="00151DF5" w:rsidP="00A36659">
      <w:pPr>
        <w:ind w:left="720"/>
        <w:rPr>
          <w:rFonts w:ascii="Times New Roman" w:hAnsi="Times New Roman" w:cs="Times New Roman"/>
          <w:sz w:val="32"/>
          <w:szCs w:val="32"/>
        </w:rPr>
      </w:pPr>
      <w:r w:rsidRPr="004C36C2">
        <w:rPr>
          <w:rFonts w:ascii="Times New Roman" w:hAnsi="Times New Roman" w:cs="Times New Roman"/>
          <w:i/>
          <w:iCs/>
          <w:sz w:val="32"/>
          <w:szCs w:val="32"/>
        </w:rPr>
        <w:t xml:space="preserve">Bước </w:t>
      </w:r>
      <w:r w:rsidR="008E2C38" w:rsidRPr="004C36C2">
        <w:rPr>
          <w:rFonts w:ascii="Times New Roman" w:hAnsi="Times New Roman" w:cs="Times New Roman"/>
          <w:i/>
          <w:iCs/>
          <w:sz w:val="32"/>
          <w:szCs w:val="32"/>
        </w:rPr>
        <w:t>4</w:t>
      </w:r>
      <w:r w:rsidRPr="004C36C2">
        <w:rPr>
          <w:rFonts w:ascii="Times New Roman" w:hAnsi="Times New Roman" w:cs="Times New Roman"/>
          <w:i/>
          <w:iCs/>
          <w:sz w:val="32"/>
          <w:szCs w:val="32"/>
        </w:rPr>
        <w:t>:</w:t>
      </w:r>
      <w:r w:rsidR="000A36E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0A36EB">
        <w:rPr>
          <w:rFonts w:ascii="Times New Roman" w:hAnsi="Times New Roman" w:cs="Times New Roman"/>
          <w:sz w:val="32"/>
          <w:szCs w:val="32"/>
        </w:rPr>
        <w:t>Thêm dữ liệu: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A36EB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mport lần lượt các file dữ liệu vào 2 </w:t>
      </w:r>
      <w:r w:rsidR="008E2C38">
        <w:rPr>
          <w:rFonts w:ascii="Times New Roman" w:hAnsi="Times New Roman" w:cs="Times New Roman"/>
          <w:sz w:val="32"/>
          <w:szCs w:val="32"/>
        </w:rPr>
        <w:t>collection</w:t>
      </w:r>
      <w:r>
        <w:rPr>
          <w:rFonts w:ascii="Times New Roman" w:hAnsi="Times New Roman" w:cs="Times New Roman"/>
          <w:sz w:val="32"/>
          <w:szCs w:val="32"/>
        </w:rPr>
        <w:t xml:space="preserve"> trên: trong Compass chọn </w:t>
      </w:r>
      <w:r w:rsidRPr="000A36EB">
        <w:rPr>
          <w:rFonts w:ascii="Times New Roman" w:hAnsi="Times New Roman" w:cs="Times New Roman"/>
          <w:i/>
          <w:iCs/>
          <w:sz w:val="32"/>
          <w:szCs w:val="32"/>
        </w:rPr>
        <w:t>Collection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E2C38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A36EB">
        <w:rPr>
          <w:rFonts w:ascii="Times New Roman" w:hAnsi="Times New Roman" w:cs="Times New Roman"/>
          <w:i/>
          <w:iCs/>
          <w:sz w:val="32"/>
          <w:szCs w:val="32"/>
        </w:rPr>
        <w:t>Import Data</w:t>
      </w:r>
      <w:r w:rsidR="00A36659">
        <w:rPr>
          <w:rFonts w:ascii="Times New Roman" w:hAnsi="Times New Roman" w:cs="Times New Roman"/>
          <w:sz w:val="32"/>
          <w:szCs w:val="32"/>
        </w:rPr>
        <w:t xml:space="preserve">. Sau đó chọn đường dẫn đến thư mục project </w:t>
      </w:r>
      <w:r w:rsidR="008E2C38">
        <w:rPr>
          <w:rFonts w:ascii="Times New Roman" w:hAnsi="Times New Roman" w:cs="Times New Roman"/>
          <w:sz w:val="32"/>
          <w:szCs w:val="32"/>
        </w:rPr>
        <w:t>→</w:t>
      </w:r>
      <w:r w:rsidR="008E2C38">
        <w:rPr>
          <w:rFonts w:ascii="Times New Roman" w:hAnsi="Times New Roman" w:cs="Times New Roman"/>
          <w:sz w:val="32"/>
          <w:szCs w:val="32"/>
        </w:rPr>
        <w:t xml:space="preserve"> chọn thư mục</w:t>
      </w:r>
      <w:r w:rsidR="00A36659">
        <w:rPr>
          <w:rFonts w:ascii="Times New Roman" w:hAnsi="Times New Roman" w:cs="Times New Roman"/>
          <w:sz w:val="32"/>
          <w:szCs w:val="32"/>
        </w:rPr>
        <w:t xml:space="preserve"> </w:t>
      </w:r>
      <w:r w:rsidR="00A36659" w:rsidRPr="000A36EB">
        <w:rPr>
          <w:rFonts w:ascii="Times New Roman" w:hAnsi="Times New Roman" w:cs="Times New Roman"/>
          <w:i/>
          <w:iCs/>
          <w:sz w:val="32"/>
          <w:szCs w:val="32"/>
        </w:rPr>
        <w:t>database</w:t>
      </w:r>
      <w:r w:rsidR="008E2C38">
        <w:rPr>
          <w:rFonts w:ascii="Times New Roman" w:hAnsi="Times New Roman" w:cs="Times New Roman"/>
          <w:sz w:val="32"/>
          <w:szCs w:val="32"/>
        </w:rPr>
        <w:t xml:space="preserve"> </w:t>
      </w:r>
      <w:r w:rsidR="008E2C38">
        <w:rPr>
          <w:rFonts w:ascii="Times New Roman" w:hAnsi="Times New Roman" w:cs="Times New Roman"/>
          <w:sz w:val="32"/>
          <w:szCs w:val="32"/>
        </w:rPr>
        <w:t>→</w:t>
      </w:r>
      <w:r w:rsidR="008E2C38">
        <w:rPr>
          <w:rFonts w:ascii="Times New Roman" w:hAnsi="Times New Roman" w:cs="Times New Roman"/>
          <w:sz w:val="32"/>
          <w:szCs w:val="32"/>
        </w:rPr>
        <w:t xml:space="preserve"> chọn</w:t>
      </w:r>
      <w:r w:rsidR="008E2C38">
        <w:rPr>
          <w:rFonts w:ascii="Times New Roman" w:hAnsi="Times New Roman" w:cs="Times New Roman"/>
          <w:sz w:val="32"/>
          <w:szCs w:val="32"/>
        </w:rPr>
        <w:t xml:space="preserve"> </w:t>
      </w:r>
      <w:r w:rsidR="008E2C38">
        <w:rPr>
          <w:rFonts w:ascii="Times New Roman" w:hAnsi="Times New Roman" w:cs="Times New Roman"/>
          <w:sz w:val="32"/>
          <w:szCs w:val="32"/>
        </w:rPr>
        <w:t xml:space="preserve">file </w:t>
      </w:r>
      <w:r w:rsidR="00A36659" w:rsidRPr="000A36EB">
        <w:rPr>
          <w:rFonts w:ascii="Times New Roman" w:hAnsi="Times New Roman" w:cs="Times New Roman"/>
          <w:i/>
          <w:iCs/>
          <w:sz w:val="32"/>
          <w:szCs w:val="32"/>
        </w:rPr>
        <w:t>products.json</w:t>
      </w:r>
      <w:r w:rsidR="00A36659">
        <w:rPr>
          <w:rFonts w:ascii="Times New Roman" w:hAnsi="Times New Roman" w:cs="Times New Roman"/>
          <w:sz w:val="32"/>
          <w:szCs w:val="32"/>
        </w:rPr>
        <w:t xml:space="preserve">, </w:t>
      </w:r>
      <w:r w:rsidR="00A36659" w:rsidRPr="000A36EB">
        <w:rPr>
          <w:rFonts w:ascii="Times New Roman" w:hAnsi="Times New Roman" w:cs="Times New Roman"/>
          <w:i/>
          <w:iCs/>
          <w:sz w:val="32"/>
          <w:szCs w:val="32"/>
        </w:rPr>
        <w:t>users.json</w:t>
      </w:r>
      <w:r w:rsidR="008E2C38">
        <w:rPr>
          <w:rFonts w:ascii="Times New Roman" w:hAnsi="Times New Roman" w:cs="Times New Roman"/>
          <w:sz w:val="32"/>
          <w:szCs w:val="32"/>
        </w:rPr>
        <w:t xml:space="preserve"> </w:t>
      </w:r>
      <w:r w:rsidR="008E2C38">
        <w:rPr>
          <w:rFonts w:ascii="Times New Roman" w:hAnsi="Times New Roman" w:cs="Times New Roman"/>
          <w:sz w:val="32"/>
          <w:szCs w:val="32"/>
        </w:rPr>
        <w:t xml:space="preserve">→ </w:t>
      </w:r>
      <w:r w:rsidR="00A36659">
        <w:rPr>
          <w:rFonts w:ascii="Times New Roman" w:hAnsi="Times New Roman" w:cs="Times New Roman"/>
          <w:sz w:val="32"/>
          <w:szCs w:val="32"/>
        </w:rPr>
        <w:t xml:space="preserve"> </w:t>
      </w:r>
      <w:r w:rsidR="008E2C38">
        <w:rPr>
          <w:rFonts w:ascii="Times New Roman" w:hAnsi="Times New Roman" w:cs="Times New Roman"/>
          <w:sz w:val="32"/>
          <w:szCs w:val="32"/>
        </w:rPr>
        <w:t>chọn</w:t>
      </w:r>
      <w:r w:rsidR="00A36659">
        <w:rPr>
          <w:rFonts w:ascii="Times New Roman" w:hAnsi="Times New Roman" w:cs="Times New Roman"/>
          <w:sz w:val="32"/>
          <w:szCs w:val="32"/>
        </w:rPr>
        <w:t xml:space="preserve"> </w:t>
      </w:r>
      <w:r w:rsidR="00A36659" w:rsidRPr="000A36EB">
        <w:rPr>
          <w:rFonts w:ascii="Times New Roman" w:hAnsi="Times New Roman" w:cs="Times New Roman"/>
          <w:i/>
          <w:iCs/>
          <w:sz w:val="32"/>
          <w:szCs w:val="32"/>
        </w:rPr>
        <w:t>Import</w:t>
      </w:r>
      <w:r w:rsidR="00A36659">
        <w:rPr>
          <w:rFonts w:ascii="Times New Roman" w:hAnsi="Times New Roman" w:cs="Times New Roman"/>
          <w:sz w:val="32"/>
          <w:szCs w:val="32"/>
        </w:rPr>
        <w:t>.</w:t>
      </w:r>
    </w:p>
    <w:p w14:paraId="07877F46" w14:textId="5234F8FB" w:rsidR="00A36659" w:rsidRPr="000A36EB" w:rsidRDefault="00A36659" w:rsidP="00A366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36EB">
        <w:rPr>
          <w:rFonts w:ascii="Times New Roman" w:hAnsi="Times New Roman" w:cs="Times New Roman"/>
          <w:b/>
          <w:bCs/>
          <w:sz w:val="32"/>
          <w:szCs w:val="32"/>
        </w:rPr>
        <w:t>Chạy thử:</w:t>
      </w:r>
    </w:p>
    <w:p w14:paraId="554093F8" w14:textId="5631AF84" w:rsidR="00A36659" w:rsidRDefault="00A36659" w:rsidP="00A366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Mở terminal </w:t>
      </w:r>
      <w:r w:rsidR="000A36EB">
        <w:rPr>
          <w:rFonts w:ascii="Times New Roman" w:hAnsi="Times New Roman" w:cs="Times New Roman"/>
          <w:sz w:val="32"/>
          <w:szCs w:val="32"/>
        </w:rPr>
        <w:t>tại</w:t>
      </w:r>
      <w:r>
        <w:rPr>
          <w:rFonts w:ascii="Times New Roman" w:hAnsi="Times New Roman" w:cs="Times New Roman"/>
          <w:sz w:val="32"/>
          <w:szCs w:val="32"/>
        </w:rPr>
        <w:t xml:space="preserve"> thư mục project và chạy lệnh `</w:t>
      </w:r>
      <w:r w:rsidRPr="00F423ED">
        <w:rPr>
          <w:rFonts w:ascii="Ubuntu Mono" w:hAnsi="Ubuntu Mono" w:cs="Times New Roman"/>
          <w:sz w:val="28"/>
          <w:szCs w:val="28"/>
        </w:rPr>
        <w:t>npm run start</w:t>
      </w:r>
      <w:r>
        <w:rPr>
          <w:rFonts w:ascii="Times New Roman" w:hAnsi="Times New Roman" w:cs="Times New Roman"/>
          <w:sz w:val="32"/>
          <w:szCs w:val="32"/>
        </w:rPr>
        <w:t>`;</w:t>
      </w:r>
    </w:p>
    <w:p w14:paraId="00F023B7" w14:textId="1B04AD50" w:rsidR="00A36659" w:rsidRDefault="00A36659" w:rsidP="00A366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Trên trình duyệt, truy cập vào </w:t>
      </w:r>
      <w:hyperlink r:id="rId10" w:history="1">
        <w:r w:rsidR="000A36EB" w:rsidRPr="000A36EB">
          <w:rPr>
            <w:rStyle w:val="Hyperlink"/>
            <w:rFonts w:ascii="Times New Roman" w:hAnsi="Times New Roman" w:cs="Times New Roman"/>
            <w:sz w:val="32"/>
            <w:szCs w:val="32"/>
          </w:rPr>
          <w:t>http:/localhost:3000</w:t>
        </w:r>
      </w:hyperlink>
      <w:r>
        <w:rPr>
          <w:rFonts w:ascii="Times New Roman" w:hAnsi="Times New Roman" w:cs="Times New Roman"/>
          <w:sz w:val="32"/>
          <w:szCs w:val="32"/>
        </w:rPr>
        <w:t>;</w:t>
      </w:r>
    </w:p>
    <w:p w14:paraId="79F28671" w14:textId="158327AB" w:rsidR="00E96641" w:rsidRPr="00CD46DF" w:rsidRDefault="00E96641" w:rsidP="00E9664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Để vào trang quản trị, truy cập vào </w:t>
      </w:r>
      <w:hyperlink r:id="rId11" w:history="1">
        <w:r>
          <w:rPr>
            <w:rStyle w:val="Hyperlink"/>
            <w:rFonts w:ascii="Times New Roman" w:hAnsi="Times New Roman" w:cs="Times New Roman"/>
            <w:sz w:val="32"/>
            <w:szCs w:val="32"/>
          </w:rPr>
          <w:t>http://localhost:3000/admin</w:t>
        </w:r>
      </w:hyperlink>
      <w:r>
        <w:rPr>
          <w:rFonts w:ascii="Times New Roman" w:hAnsi="Times New Roman" w:cs="Times New Roman"/>
          <w:sz w:val="32"/>
          <w:szCs w:val="32"/>
        </w:rPr>
        <w:t xml:space="preserve">, tên       đăng nhập: </w:t>
      </w:r>
      <w:r w:rsidRPr="00E96641">
        <w:rPr>
          <w:rFonts w:ascii="Times New Roman" w:hAnsi="Times New Roman" w:cs="Times New Roman"/>
          <w:i/>
          <w:iCs/>
          <w:sz w:val="32"/>
          <w:szCs w:val="32"/>
        </w:rPr>
        <w:t>admin</w:t>
      </w:r>
      <w:r>
        <w:rPr>
          <w:rFonts w:ascii="Times New Roman" w:hAnsi="Times New Roman" w:cs="Times New Roman"/>
          <w:sz w:val="32"/>
          <w:szCs w:val="32"/>
        </w:rPr>
        <w:t xml:space="preserve">, mật khẩu: </w:t>
      </w:r>
      <w:r w:rsidRPr="00E96641">
        <w:rPr>
          <w:rFonts w:ascii="Times New Roman" w:hAnsi="Times New Roman" w:cs="Times New Roman"/>
          <w:i/>
          <w:iCs/>
          <w:sz w:val="32"/>
          <w:szCs w:val="32"/>
        </w:rPr>
        <w:t>12345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E96641" w:rsidRPr="00CD46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427CB" w14:textId="77777777" w:rsidR="006F2EB5" w:rsidRDefault="006F2EB5" w:rsidP="008D282F">
      <w:pPr>
        <w:spacing w:after="0" w:line="240" w:lineRule="auto"/>
      </w:pPr>
      <w:r>
        <w:separator/>
      </w:r>
    </w:p>
  </w:endnote>
  <w:endnote w:type="continuationSeparator" w:id="0">
    <w:p w14:paraId="57AE5666" w14:textId="77777777" w:rsidR="006F2EB5" w:rsidRDefault="006F2EB5" w:rsidP="008D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panose1 w:val="020B0509030602030204"/>
    <w:charset w:val="00"/>
    <w:family w:val="modern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264E" w14:textId="77777777" w:rsidR="008D282F" w:rsidRDefault="008D2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05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BEFF4" w14:textId="5F98A34B" w:rsidR="008D282F" w:rsidRDefault="008D28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396B2" w14:textId="77777777" w:rsidR="008D282F" w:rsidRDefault="008D28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080" w14:textId="77777777" w:rsidR="008D282F" w:rsidRDefault="008D2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F2F46" w14:textId="77777777" w:rsidR="006F2EB5" w:rsidRDefault="006F2EB5" w:rsidP="008D282F">
      <w:pPr>
        <w:spacing w:after="0" w:line="240" w:lineRule="auto"/>
      </w:pPr>
      <w:r>
        <w:separator/>
      </w:r>
    </w:p>
  </w:footnote>
  <w:footnote w:type="continuationSeparator" w:id="0">
    <w:p w14:paraId="0F42DE87" w14:textId="77777777" w:rsidR="006F2EB5" w:rsidRDefault="006F2EB5" w:rsidP="008D2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07C15" w14:textId="77777777" w:rsidR="008D282F" w:rsidRDefault="008D2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AA03" w14:textId="77777777" w:rsidR="008D282F" w:rsidRDefault="008D2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13B2" w14:textId="77777777" w:rsidR="008D282F" w:rsidRDefault="008D2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207C"/>
    <w:multiLevelType w:val="hybridMultilevel"/>
    <w:tmpl w:val="DDAE0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DF"/>
    <w:rsid w:val="000363BE"/>
    <w:rsid w:val="000A36EB"/>
    <w:rsid w:val="00151DF5"/>
    <w:rsid w:val="00177331"/>
    <w:rsid w:val="004C36C2"/>
    <w:rsid w:val="0065424E"/>
    <w:rsid w:val="006F2EB5"/>
    <w:rsid w:val="008D282F"/>
    <w:rsid w:val="008E2C38"/>
    <w:rsid w:val="00A36659"/>
    <w:rsid w:val="00CD46DF"/>
    <w:rsid w:val="00D64010"/>
    <w:rsid w:val="00E96641"/>
    <w:rsid w:val="00EE18F0"/>
    <w:rsid w:val="00F4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B2428"/>
  <w15:chartTrackingRefBased/>
  <w15:docId w15:val="{DD87B100-C8F8-46CD-8147-5DCCCB3F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6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82F"/>
  </w:style>
  <w:style w:type="paragraph" w:styleId="Footer">
    <w:name w:val="footer"/>
    <w:basedOn w:val="Normal"/>
    <w:link w:val="FooterChar"/>
    <w:uiPriority w:val="99"/>
    <w:unhideWhenUsed/>
    <w:rsid w:val="008D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admi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localhost:30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Bảo</dc:creator>
  <cp:keywords/>
  <dc:description/>
  <cp:lastModifiedBy>Danh Bảo</cp:lastModifiedBy>
  <cp:revision>7</cp:revision>
  <dcterms:created xsi:type="dcterms:W3CDTF">2021-05-04T02:39:00Z</dcterms:created>
  <dcterms:modified xsi:type="dcterms:W3CDTF">2021-05-06T13:24:00Z</dcterms:modified>
</cp:coreProperties>
</file>